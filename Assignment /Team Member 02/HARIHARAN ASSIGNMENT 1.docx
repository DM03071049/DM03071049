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BC8" w:rsidRDefault="00541406">
      <w:pPr>
        <w:spacing w:before="54"/>
        <w:ind w:left="2613"/>
        <w:rPr>
          <w:sz w:val="41"/>
          <w:szCs w:val="41"/>
        </w:rPr>
      </w:pPr>
      <w:r>
        <w:rPr>
          <w:sz w:val="41"/>
          <w:szCs w:val="41"/>
        </w:rPr>
        <w:t>ASSIGNMENT – 01</w:t>
      </w:r>
    </w:p>
    <w:p w:rsidR="00413BC8" w:rsidRDefault="00413BC8">
      <w:pPr>
        <w:spacing w:before="13" w:line="220" w:lineRule="exact"/>
        <w:rPr>
          <w:sz w:val="22"/>
          <w:szCs w:val="22"/>
        </w:rPr>
      </w:pPr>
    </w:p>
    <w:p w:rsidR="00413BC8" w:rsidRDefault="00541406">
      <w:pPr>
        <w:spacing w:line="264" w:lineRule="auto"/>
        <w:ind w:left="2046" w:right="417" w:hanging="1790"/>
        <w:rPr>
          <w:sz w:val="26"/>
          <w:szCs w:val="26"/>
        </w:rPr>
      </w:pPr>
      <w:r>
        <w:rPr>
          <w:w w:val="99"/>
          <w:sz w:val="26"/>
          <w:szCs w:val="26"/>
        </w:rPr>
        <w:t>Create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blog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or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website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using</w:t>
      </w:r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6"/>
          <w:szCs w:val="26"/>
        </w:rPr>
        <w:t>blogspot</w:t>
      </w:r>
      <w:proofErr w:type="spellEnd"/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WordPress.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Customize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theme design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post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new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article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with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500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words.</w:t>
      </w:r>
    </w:p>
    <w:p w:rsidR="00413BC8" w:rsidRDefault="00413BC8">
      <w:pPr>
        <w:spacing w:before="14" w:line="220" w:lineRule="exact"/>
        <w:rPr>
          <w:sz w:val="22"/>
          <w:szCs w:val="22"/>
        </w:rPr>
      </w:pPr>
    </w:p>
    <w:p w:rsidR="00413BC8" w:rsidRDefault="00541406">
      <w:pPr>
        <w:ind w:left="138"/>
        <w:rPr>
          <w:sz w:val="34"/>
          <w:szCs w:val="34"/>
        </w:rPr>
      </w:pPr>
      <w:r>
        <w:rPr>
          <w:sz w:val="34"/>
          <w:szCs w:val="34"/>
        </w:rPr>
        <w:t xml:space="preserve">NAME – </w:t>
      </w:r>
      <w:r w:rsidR="00372A70">
        <w:rPr>
          <w:sz w:val="34"/>
          <w:szCs w:val="34"/>
        </w:rPr>
        <w:t xml:space="preserve">KV </w:t>
      </w:r>
      <w:r w:rsidR="00755894">
        <w:rPr>
          <w:sz w:val="34"/>
          <w:szCs w:val="34"/>
        </w:rPr>
        <w:t>HARIHARAN</w:t>
      </w:r>
      <w:r w:rsidR="00372A70">
        <w:rPr>
          <w:sz w:val="34"/>
          <w:szCs w:val="34"/>
        </w:rPr>
        <w:t xml:space="preserve"> </w:t>
      </w:r>
    </w:p>
    <w:p w:rsidR="00413BC8" w:rsidRDefault="00413BC8">
      <w:pPr>
        <w:spacing w:before="3" w:line="240" w:lineRule="exact"/>
        <w:rPr>
          <w:sz w:val="24"/>
          <w:szCs w:val="24"/>
        </w:rPr>
      </w:pPr>
    </w:p>
    <w:p w:rsidR="00413BC8" w:rsidRDefault="00541406">
      <w:pPr>
        <w:ind w:left="138"/>
        <w:rPr>
          <w:sz w:val="34"/>
          <w:szCs w:val="34"/>
        </w:rPr>
      </w:pPr>
      <w:r>
        <w:rPr>
          <w:sz w:val="34"/>
          <w:szCs w:val="34"/>
        </w:rPr>
        <w:t xml:space="preserve">NM ID – </w:t>
      </w:r>
      <w:r w:rsidR="00422D35">
        <w:rPr>
          <w:sz w:val="34"/>
          <w:szCs w:val="34"/>
        </w:rPr>
        <w:t>0C3EE2BBA5F4C66AB2B4513D170A100B</w:t>
      </w:r>
    </w:p>
    <w:p w:rsidR="00413BC8" w:rsidRDefault="00413BC8">
      <w:pPr>
        <w:spacing w:before="3" w:line="240" w:lineRule="exact"/>
        <w:rPr>
          <w:sz w:val="24"/>
          <w:szCs w:val="24"/>
        </w:rPr>
      </w:pPr>
    </w:p>
    <w:p w:rsidR="00413BC8" w:rsidRDefault="00541406">
      <w:pPr>
        <w:ind w:left="152"/>
        <w:rPr>
          <w:sz w:val="34"/>
          <w:szCs w:val="34"/>
        </w:rPr>
      </w:pPr>
      <w:r>
        <w:rPr>
          <w:sz w:val="34"/>
          <w:szCs w:val="34"/>
        </w:rPr>
        <w:t>LINK    –</w:t>
      </w:r>
      <w:r w:rsidR="006C51A0">
        <w:rPr>
          <w:sz w:val="34"/>
          <w:szCs w:val="34"/>
        </w:rPr>
        <w:t xml:space="preserve"> </w:t>
      </w:r>
      <w:hyperlink r:id="rId5" w:history="1">
        <w:r w:rsidR="006C51A0" w:rsidRPr="006C51A0">
          <w:rPr>
            <w:rStyle w:val="Hyperlink"/>
            <w:sz w:val="34"/>
            <w:szCs w:val="34"/>
          </w:rPr>
          <w:t>http://fashionclothing772.blogspot.com/</w:t>
        </w:r>
      </w:hyperlink>
    </w:p>
    <w:p w:rsidR="00413BC8" w:rsidRDefault="00413BC8">
      <w:pPr>
        <w:spacing w:line="200" w:lineRule="exact"/>
      </w:pPr>
    </w:p>
    <w:p w:rsidR="00413BC8" w:rsidRDefault="00413BC8">
      <w:pPr>
        <w:spacing w:line="200" w:lineRule="exact"/>
      </w:pPr>
    </w:p>
    <w:p w:rsidR="00413BC8" w:rsidRDefault="00413BC8">
      <w:pPr>
        <w:spacing w:before="2" w:line="280" w:lineRule="exact"/>
        <w:rPr>
          <w:sz w:val="28"/>
          <w:szCs w:val="28"/>
        </w:rPr>
      </w:pPr>
    </w:p>
    <w:p w:rsidR="00413BC8" w:rsidRDefault="009458D6">
      <w:pPr>
        <w:ind w:left="15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192405</wp:posOffset>
            </wp:positionV>
            <wp:extent cx="4434205" cy="5334635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55"/>
                    <a:stretch/>
                  </pic:blipFill>
                  <pic:spPr bwMode="auto">
                    <a:xfrm>
                      <a:off x="0" y="0"/>
                      <a:ext cx="4434205" cy="533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3BC8">
      <w:type w:val="continuous"/>
      <w:pgSz w:w="12240" w:h="15840"/>
      <w:pgMar w:top="13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633B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445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C8"/>
    <w:rsid w:val="00073F34"/>
    <w:rsid w:val="001D23BD"/>
    <w:rsid w:val="0034229F"/>
    <w:rsid w:val="00372A70"/>
    <w:rsid w:val="00413BC8"/>
    <w:rsid w:val="00422D35"/>
    <w:rsid w:val="005032FB"/>
    <w:rsid w:val="00541406"/>
    <w:rsid w:val="006C51A0"/>
    <w:rsid w:val="006E7CB2"/>
    <w:rsid w:val="00702391"/>
    <w:rsid w:val="00755894"/>
    <w:rsid w:val="009458D6"/>
    <w:rsid w:val="00C15974"/>
    <w:rsid w:val="00E062F1"/>
    <w:rsid w:val="00F1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4BD5B-0C4E-9542-81F8-902FBA6F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://fashionclothing772.blogspot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2023-10-20T07:02:00Z</dcterms:created>
  <dcterms:modified xsi:type="dcterms:W3CDTF">2023-10-20T07:02:00Z</dcterms:modified>
</cp:coreProperties>
</file>